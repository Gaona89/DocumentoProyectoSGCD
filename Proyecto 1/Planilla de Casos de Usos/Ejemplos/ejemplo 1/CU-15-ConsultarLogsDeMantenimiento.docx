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69" w:type="dxa"/>
        <w:tblLayout w:type="fixed"/>
        <w:tblLook w:val="0000"/>
      </w:tblPr>
      <w:tblGrid>
        <w:gridCol w:w="5595"/>
        <w:gridCol w:w="3869"/>
      </w:tblGrid>
      <w:tr w:rsidR="00833245" w:rsidTr="00853C16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Nom</w:t>
            </w:r>
            <w:r w:rsidR="00E909CF">
              <w:rPr>
                <w:rStyle w:val="Fuentedeprrafopredeter1"/>
                <w:b/>
              </w:rPr>
              <w:t>bre del Caso de Uso: Consultar L</w:t>
            </w:r>
            <w:r>
              <w:rPr>
                <w:rStyle w:val="Fuentedeprrafopredeter1"/>
                <w:b/>
              </w:rPr>
              <w:t>ogs de mantenimiento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941888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Nro. de Caso de Uso:  15</w:t>
            </w:r>
          </w:p>
        </w:tc>
      </w:tr>
      <w:tr w:rsidR="00833245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Actor Principal:</w:t>
            </w:r>
            <w:r>
              <w:t xml:space="preserve"> Usuario Mantenimiento</w:t>
            </w:r>
          </w:p>
        </w:tc>
      </w:tr>
      <w:tr w:rsidR="00833245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Objetivo:</w:t>
            </w:r>
            <w:r>
              <w:t xml:space="preserve"> Seleccionar </w:t>
            </w:r>
          </w:p>
        </w:tc>
      </w:tr>
      <w:tr w:rsidR="00833245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Pre-condiciones:</w:t>
            </w:r>
            <w:r>
              <w:t xml:space="preserve"> Poseer los permisos correspondientes, haber registrado algún mantenimiento</w:t>
            </w:r>
          </w:p>
        </w:tc>
      </w:tr>
      <w:tr w:rsidR="00833245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  <w:rPr>
                <w:b/>
              </w:rPr>
            </w:pPr>
            <w:r>
              <w:rPr>
                <w:rStyle w:val="Fuentedeprrafopredeter1"/>
                <w:b/>
              </w:rPr>
              <w:t>Post- Condiciones:</w:t>
            </w:r>
            <w:r>
              <w:t xml:space="preserve"> Se registra correctamente el recurso con un estado por defecto.</w:t>
            </w:r>
          </w:p>
        </w:tc>
      </w:tr>
    </w:tbl>
    <w:p w:rsidR="00833245" w:rsidRDefault="00833245" w:rsidP="00833245">
      <w:pPr>
        <w:rPr>
          <w:b/>
        </w:rPr>
      </w:pPr>
    </w:p>
    <w:p w:rsidR="00833245" w:rsidRDefault="00833245" w:rsidP="00833245">
      <w:pPr>
        <w:rPr>
          <w:b/>
        </w:rPr>
      </w:pPr>
      <w:r>
        <w:rPr>
          <w:b/>
        </w:rPr>
        <w:t>Diagramas de casos de uso relacionados:</w:t>
      </w:r>
    </w:p>
    <w:p w:rsidR="002842F4" w:rsidRDefault="002842F4" w:rsidP="00833245">
      <w:pPr>
        <w:rPr>
          <w:b/>
        </w:rPr>
      </w:pPr>
      <w:r>
        <w:rPr>
          <w:b/>
          <w:noProof/>
          <w:lang w:val="es-PY" w:eastAsia="es-PY"/>
        </w:rPr>
        <w:drawing>
          <wp:inline distT="0" distB="0" distL="0" distR="0">
            <wp:extent cx="4152900" cy="2819400"/>
            <wp:effectExtent l="19050" t="0" r="0" b="0"/>
            <wp:docPr id="1" name="0 Imagen" descr="Gestionar Mantenimiento Consultar l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Mantenimiento Consultar log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45" w:rsidRDefault="00833245" w:rsidP="00833245">
      <w:pPr>
        <w:rPr>
          <w:b/>
        </w:rPr>
      </w:pPr>
    </w:p>
    <w:tbl>
      <w:tblPr>
        <w:tblW w:w="0" w:type="auto"/>
        <w:tblInd w:w="324" w:type="dxa"/>
        <w:tblLayout w:type="fixed"/>
        <w:tblLook w:val="0000"/>
      </w:tblPr>
      <w:tblGrid>
        <w:gridCol w:w="4110"/>
        <w:gridCol w:w="5399"/>
      </w:tblGrid>
      <w:tr w:rsidR="00833245" w:rsidTr="00853C16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pStyle w:val="UCNormalAzul"/>
              <w:snapToGrid w:val="0"/>
              <w:rPr>
                <w:b/>
              </w:rPr>
            </w:pPr>
            <w:r>
              <w:rPr>
                <w:rStyle w:val="Fuentedeprrafopredeter1"/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Style w:val="Fuentedeprrafopredeter1"/>
                <w:rFonts w:ascii="Times New Roman" w:hAnsi="Times New Roman"/>
                <w:b/>
              </w:rPr>
              <w:t xml:space="preserve"> </w:t>
            </w:r>
          </w:p>
          <w:p w:rsidR="00833245" w:rsidRDefault="00833245" w:rsidP="00853C16">
            <w:pPr>
              <w:rPr>
                <w:b/>
              </w:rPr>
            </w:pPr>
          </w:p>
        </w:tc>
      </w:tr>
      <w:tr w:rsidR="00833245" w:rsidTr="00853C16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</w:pPr>
            <w:r>
              <w:rPr>
                <w:b/>
              </w:rPr>
              <w:t>Sistema</w:t>
            </w:r>
          </w:p>
        </w:tc>
      </w:tr>
      <w:tr w:rsidR="00833245" w:rsidTr="00853C16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>
              <w:t>El usuario ingresa en la opción ver logs de mantenimiento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</w:pPr>
          </w:p>
        </w:tc>
      </w:tr>
      <w:tr w:rsidR="00833245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>
              <w:t>El sistema solicita el ingreso de rango de fechas para el log, tanto para fecha ingreso como para fecha de salida de registro</w:t>
            </w:r>
          </w:p>
        </w:tc>
      </w:tr>
      <w:tr w:rsidR="00833245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>
              <w:t>El usuario selecciona ingresa fechas.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</w:pPr>
          </w:p>
        </w:tc>
      </w:tr>
      <w:tr w:rsidR="00833245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>
              <w:t>El sistema muestra datos del log, en pantalla.</w:t>
            </w:r>
          </w:p>
        </w:tc>
      </w:tr>
    </w:tbl>
    <w:p w:rsidR="00833245" w:rsidRDefault="00833245" w:rsidP="00833245">
      <w:pPr>
        <w:jc w:val="both"/>
      </w:pPr>
    </w:p>
    <w:p w:rsidR="00833245" w:rsidRDefault="00833245" w:rsidP="00833245">
      <w:pPr>
        <w:jc w:val="both"/>
      </w:pPr>
    </w:p>
    <w:p w:rsidR="00833245" w:rsidRDefault="00833245" w:rsidP="00833245">
      <w:pPr>
        <w:jc w:val="both"/>
      </w:pPr>
    </w:p>
    <w:tbl>
      <w:tblPr>
        <w:tblW w:w="0" w:type="auto"/>
        <w:tblInd w:w="339" w:type="dxa"/>
        <w:tblLayout w:type="fixed"/>
        <w:tblLook w:val="0000"/>
      </w:tblPr>
      <w:tblGrid>
        <w:gridCol w:w="9494"/>
      </w:tblGrid>
      <w:tr w:rsidR="00833245" w:rsidTr="00853C16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</w:pPr>
            <w:r>
              <w:rPr>
                <w:b/>
              </w:rPr>
              <w:t>ALTERNATIVAS (Camino exitoso)</w:t>
            </w:r>
          </w:p>
        </w:tc>
      </w:tr>
      <w:tr w:rsidR="00833245" w:rsidTr="00853C16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  <w:rPr>
                <w:color w:val="0000FF"/>
              </w:rPr>
            </w:pPr>
            <w:r>
              <w:t>N/A</w:t>
            </w:r>
          </w:p>
          <w:p w:rsidR="00833245" w:rsidRDefault="00833245" w:rsidP="00853C16">
            <w:pPr>
              <w:tabs>
                <w:tab w:val="left" w:pos="1303"/>
              </w:tabs>
              <w:ind w:left="360"/>
              <w:rPr>
                <w:color w:val="0000FF"/>
              </w:rPr>
            </w:pPr>
          </w:p>
          <w:p w:rsidR="00833245" w:rsidRDefault="00833245" w:rsidP="00853C16"/>
        </w:tc>
      </w:tr>
      <w:tr w:rsidR="00833245" w:rsidTr="00853C16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  <w:ind w:left="720"/>
            </w:pPr>
          </w:p>
        </w:tc>
      </w:tr>
    </w:tbl>
    <w:p w:rsidR="00833245" w:rsidRDefault="00833245" w:rsidP="00833245"/>
    <w:tbl>
      <w:tblPr>
        <w:tblW w:w="0" w:type="auto"/>
        <w:tblInd w:w="324" w:type="dxa"/>
        <w:tblLayout w:type="fixed"/>
        <w:tblLook w:val="0000"/>
      </w:tblPr>
      <w:tblGrid>
        <w:gridCol w:w="9509"/>
      </w:tblGrid>
      <w:tr w:rsidR="00833245" w:rsidTr="00853C16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snapToGrid w:val="0"/>
              <w:rPr>
                <w:color w:val="0000FF"/>
              </w:rPr>
            </w:pPr>
            <w:r>
              <w:rPr>
                <w:b/>
              </w:rPr>
              <w:t>EXCEPCIONES</w:t>
            </w:r>
          </w:p>
        </w:tc>
      </w:tr>
      <w:tr w:rsidR="00833245" w:rsidTr="00853C16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245" w:rsidRDefault="00833245" w:rsidP="00853C16">
            <w:pPr>
              <w:tabs>
                <w:tab w:val="left" w:pos="943"/>
              </w:tabs>
              <w:rPr>
                <w:b/>
              </w:rPr>
            </w:pPr>
            <w:r>
              <w:rPr>
                <w:color w:val="0000FF"/>
              </w:rPr>
              <w:t>N/A</w:t>
            </w:r>
          </w:p>
          <w:p w:rsidR="00833245" w:rsidRDefault="00833245" w:rsidP="00853C16">
            <w:pPr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833245" w:rsidRDefault="00833245" w:rsidP="00833245"/>
    <w:p w:rsidR="00833245" w:rsidRDefault="00833245" w:rsidP="00833245"/>
    <w:p w:rsidR="00833245" w:rsidRPr="00AE7185" w:rsidRDefault="00833245" w:rsidP="00833245"/>
    <w:p w:rsidR="00AE7185" w:rsidRPr="00833245" w:rsidRDefault="00AE7185" w:rsidP="00833245"/>
    <w:sectPr w:rsidR="00AE7185" w:rsidRPr="00833245" w:rsidSect="00C83C6C">
      <w:footerReference w:type="default" r:id="rId8"/>
      <w:pgSz w:w="12240" w:h="15840"/>
      <w:pgMar w:top="720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DCB" w:rsidRDefault="00101DCB" w:rsidP="00C83C6C">
      <w:pPr>
        <w:spacing w:line="240" w:lineRule="auto"/>
      </w:pPr>
      <w:r>
        <w:separator/>
      </w:r>
    </w:p>
  </w:endnote>
  <w:endnote w:type="continuationSeparator" w:id="1">
    <w:p w:rsidR="00101DCB" w:rsidRDefault="00101DCB" w:rsidP="00C83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C6C" w:rsidRDefault="00C83C6C">
    <w:pPr>
      <w:pStyle w:val="Piedepgina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DCB" w:rsidRDefault="00101DCB" w:rsidP="00C83C6C">
      <w:pPr>
        <w:spacing w:line="240" w:lineRule="auto"/>
      </w:pPr>
      <w:r>
        <w:separator/>
      </w:r>
    </w:p>
  </w:footnote>
  <w:footnote w:type="continuationSeparator" w:id="1">
    <w:p w:rsidR="00101DCB" w:rsidRDefault="00101DCB" w:rsidP="00C83C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8BF"/>
    <w:rsid w:val="00044B1C"/>
    <w:rsid w:val="00077860"/>
    <w:rsid w:val="00101DCB"/>
    <w:rsid w:val="002448BF"/>
    <w:rsid w:val="002842F4"/>
    <w:rsid w:val="00833245"/>
    <w:rsid w:val="00941888"/>
    <w:rsid w:val="00AE7185"/>
    <w:rsid w:val="00C83C6C"/>
    <w:rsid w:val="00E909CF"/>
    <w:rsid w:val="00F6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BF"/>
    <w:pPr>
      <w:suppressAutoHyphens/>
      <w:spacing w:after="0" w:line="100" w:lineRule="atLeast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2448BF"/>
  </w:style>
  <w:style w:type="paragraph" w:customStyle="1" w:styleId="Normal1">
    <w:name w:val="Normal1"/>
    <w:rsid w:val="002448BF"/>
    <w:pPr>
      <w:widowControl w:val="0"/>
      <w:suppressAutoHyphens/>
      <w:spacing w:after="0" w:line="100" w:lineRule="atLeas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rsid w:val="002448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448BF"/>
    <w:rPr>
      <w:rFonts w:ascii="Times New Roman" w:eastAsia="Times New Roman" w:hAnsi="Times New Roman" w:cs="Times New Roman"/>
      <w:kern w:val="1"/>
      <w:sz w:val="24"/>
      <w:szCs w:val="24"/>
      <w:lang w:val="es-ES" w:eastAsia="ar-SA"/>
    </w:rPr>
  </w:style>
  <w:style w:type="paragraph" w:customStyle="1" w:styleId="UCNormalAzul">
    <w:name w:val="UC_NormalAzul"/>
    <w:basedOn w:val="Normal"/>
    <w:rsid w:val="002448BF"/>
    <w:rPr>
      <w:rFonts w:ascii="Book Antiqua" w:hAnsi="Book Antiqua"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2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2F4"/>
    <w:rPr>
      <w:rFonts w:ascii="Tahoma" w:eastAsia="Times New Roman" w:hAnsi="Tahoma" w:cs="Tahoma"/>
      <w:kern w:val="1"/>
      <w:sz w:val="16"/>
      <w:szCs w:val="16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6</cp:revision>
  <dcterms:created xsi:type="dcterms:W3CDTF">2016-09-18T01:22:00Z</dcterms:created>
  <dcterms:modified xsi:type="dcterms:W3CDTF">2016-09-18T02:27:00Z</dcterms:modified>
</cp:coreProperties>
</file>